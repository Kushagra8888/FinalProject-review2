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3161203" w14:textId="77777777" w:rsidR="005D3FF1" w:rsidRDefault="00353CA9" w:rsidP="005D3FF1">
      <w:pPr>
        <w:jc w:val="center"/>
        <w:rPr>
          <w:rFonts w:ascii="Times New Roman" w:hAnsi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/>
          <w:b/>
          <w:bCs/>
          <w:i/>
          <w:iCs/>
          <w:noProof/>
          <w:sz w:val="40"/>
          <w:szCs w:val="40"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6EA976" wp14:editId="2767FC78">
                <wp:simplePos x="0" y="0"/>
                <wp:positionH relativeFrom="column">
                  <wp:posOffset>1571625</wp:posOffset>
                </wp:positionH>
                <wp:positionV relativeFrom="paragraph">
                  <wp:posOffset>-645795</wp:posOffset>
                </wp:positionV>
                <wp:extent cx="2857500" cy="1050925"/>
                <wp:effectExtent l="0" t="1905" r="3175" b="127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1050925"/>
                          <a:chOff x="2340" y="13158"/>
                          <a:chExt cx="4500" cy="1655"/>
                        </a:xfrm>
                      </wpg:grpSpPr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0" y="13158"/>
                            <a:ext cx="3159" cy="165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4" name="Picture 8" descr="scs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0" y="13320"/>
                            <a:ext cx="1260" cy="10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23.75pt;margin-top:-50.8pt;width:225pt;height:82.75pt;z-index:251662336" coordorigin="2340,13158" coordsize="4500,1655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AAAAAAAAAgABOEJJTQQCAAAAAAAEAAAAADhCSU0ECAAAAAAAEAAAAAEAAAJA&#10;AAACQAAAAAA4QklNBB4AAAAAAAQAAAAAOEJJTQQaAAAAAANJAAAABgAAAAAAAAAAAAABLAAAASwA&#10;AAAKAFUAbgB0AGkAdABsAGUAZAAtADE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Ao8P3hwYWNrZXQg&#10;ZW5kPSd3Jz8+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2340;top:13158;width:3159;height:16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Dw&#10;cubCAAAA2gAAAA8AAABkcnMvZG93bnJldi54bWxEj09rAjEUxO9Cv0N4hd66WZVKuxqliEL/HKRb&#10;vT82z83SzcuSRHf99o0geBxm5jfMYjXYVpzJh8axgnGWgyCunG64VrD/3T6/gggRWWPrmBRcKMBq&#10;+TBaYKFdzz90LmMtEoRDgQpMjF0hZagMWQyZ64iTd3TeYkzS11J77BPctnKS5zNpseG0YLCjtaHq&#10;rzxZBbuh5wO/+PHn11vYmBlezLculXp6HN7nICIN8R6+tT+0gilcr6QbIJf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Aw8HLmwgAAANoAAAAPAAAAAAAAAAAAAAAAAJwCAABk&#10;cnMvZG93bnJldi54bWxQSwUGAAAAAAQABAD3AAAAiwMAAAAA&#10;" filled="t" fillcolor="black">
                  <v:imagedata r:id="rId9" o:title=""/>
                </v:shape>
                <v:shape id="Picture 8" o:spid="_x0000_s1028" type="#_x0000_t75" alt="scslogo" style="position:absolute;left:5580;top:13320;width:1260;height:10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PF&#10;VjHDAAAA2gAAAA8AAABkcnMvZG93bnJldi54bWxEj0GLwjAUhO/C/ofwFrxpuiIiXaOI4KoHBd3d&#10;g7dH8myLzUtpUq3+eiMIHoeZ+YaZzFpbigvVvnCs4KufgCDWzhScKfj7XfbGIHxANlg6JgU38jCb&#10;fnQmmBp35T1dDiETEcI+RQV5CFUqpdc5WfR9VxFH7+RqiyHKOpOmxmuE21IOkmQkLRYcF3KsaJGT&#10;Ph8aq6BZzo/3lV7rLTW8KX7+b7ujXyjV/Wzn3yACteEdfrXXRsEQnlfiDZDTB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c8VWMcMAAADaAAAADwAAAAAAAAAAAAAAAACcAgAA&#10;ZHJzL2Rvd25yZXYueG1sUEsFBgAAAAAEAAQA9wAAAIwDAAAAAA==&#10;">
                  <v:imagedata r:id="rId10" o:title="scslogo"/>
                </v:shape>
              </v:group>
            </w:pict>
          </mc:Fallback>
        </mc:AlternateContent>
      </w:r>
    </w:p>
    <w:p w14:paraId="50BDA8EC" w14:textId="77777777" w:rsidR="005D3FF1" w:rsidRDefault="005D3FF1" w:rsidP="005D3FF1">
      <w:pPr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School of Computing Science &amp; Engineering</w:t>
      </w:r>
    </w:p>
    <w:p w14:paraId="1706498B" w14:textId="77777777" w:rsidR="005D3FF1" w:rsidRDefault="005D3FF1" w:rsidP="001E0B17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4"/>
          <w:szCs w:val="24"/>
        </w:rPr>
      </w:pPr>
      <w:r w:rsidRPr="007928AE">
        <w:rPr>
          <w:rFonts w:ascii="Times New Roman" w:hAnsi="Times New Roman"/>
          <w:b/>
          <w:bCs/>
          <w:iCs/>
          <w:sz w:val="24"/>
          <w:szCs w:val="24"/>
        </w:rPr>
        <w:t xml:space="preserve">CSE499 - Project work </w:t>
      </w:r>
    </w:p>
    <w:p w14:paraId="67400ADF" w14:textId="77777777" w:rsidR="00EF7904" w:rsidRDefault="00EF7904" w:rsidP="001E0B1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Guidelines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for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Report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="00470B21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&amp; Presentation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B.Tech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(CSE)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Main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Project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Review</w:t>
      </w:r>
      <w:r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– </w:t>
      </w:r>
      <w:r w:rsidR="00663D06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>I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I</w:t>
      </w:r>
      <w:r w:rsidR="001E0B1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1EEE01C1" w14:textId="77777777" w:rsidR="00EF7904" w:rsidRDefault="00EF7904">
      <w:pPr>
        <w:jc w:val="center"/>
      </w:pPr>
    </w:p>
    <w:p w14:paraId="2BC5FC71" w14:textId="77777777" w:rsidR="00EF7904" w:rsidRDefault="00EF790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63D06">
        <w:rPr>
          <w:rFonts w:ascii="Times New Roman" w:hAnsi="Times New Roman" w:cs="Times New Roman"/>
          <w:sz w:val="24"/>
          <w:szCs w:val="24"/>
        </w:rPr>
        <w:t>I</w:t>
      </w:r>
      <w:r w:rsidR="001E0B17">
        <w:rPr>
          <w:rFonts w:ascii="Times New Roman" w:hAnsi="Times New Roman" w:cs="Times New Roman"/>
          <w:sz w:val="24"/>
          <w:szCs w:val="24"/>
        </w:rPr>
        <w:t xml:space="preserve"> </w:t>
      </w:r>
      <w:r w:rsidR="001E0B17" w:rsidRPr="001E0B17">
        <w:rPr>
          <w:rFonts w:ascii="Times New Roman" w:hAnsi="Times New Roman" w:cs="Times New Roman"/>
          <w:b/>
          <w:sz w:val="24"/>
          <w:szCs w:val="24"/>
        </w:rPr>
        <w:t>(07-04-2015)</w:t>
      </w:r>
    </w:p>
    <w:p w14:paraId="65723EC9" w14:textId="77777777" w:rsidR="00EF7904" w:rsidRDefault="00EF7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Point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Presentation</w:t>
      </w:r>
    </w:p>
    <w:p w14:paraId="6ADF86A6" w14:textId="77777777" w:rsidR="00EF7904" w:rsidRDefault="00EF7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duly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signed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Guide</w:t>
      </w:r>
    </w:p>
    <w:p w14:paraId="1C3D8225" w14:textId="77777777" w:rsidR="00EF7904" w:rsidRDefault="00EF790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</w:t>
      </w:r>
    </w:p>
    <w:p w14:paraId="7EB69862" w14:textId="77777777" w:rsidR="00EF7904" w:rsidRDefault="00EF7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(Aim,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Applicability)</w:t>
      </w:r>
    </w:p>
    <w:p w14:paraId="3E00EABA" w14:textId="77777777" w:rsidR="00EF7904" w:rsidRDefault="00EF79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Scope)</w:t>
      </w:r>
    </w:p>
    <w:p w14:paraId="4439B69D" w14:textId="77777777" w:rsidR="00EF7904" w:rsidRDefault="001E0B17" w:rsidP="001E0B17">
      <w:pPr>
        <w:pStyle w:val="ListParagraph"/>
        <w:numPr>
          <w:ilvl w:val="0"/>
          <w:numId w:val="5"/>
        </w:numPr>
        <w:ind w:left="1434" w:hanging="35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3"/>
          <w:szCs w:val="23"/>
          <w:lang w:val="en-IN" w:eastAsia="en-US"/>
        </w:rPr>
        <w:t>Study of Techniques</w:t>
      </w:r>
      <w:r w:rsidR="00EF79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EF79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(Existing</w:t>
      </w:r>
      <w:r w:rsidR="00EF79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Techniques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Methods</w:t>
      </w:r>
      <w:r w:rsidR="00EF790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etc.)</w:t>
      </w:r>
    </w:p>
    <w:p w14:paraId="751F8517" w14:textId="77777777" w:rsidR="001E0B17" w:rsidRPr="001E0B17" w:rsidRDefault="001E0B17" w:rsidP="001E0B17">
      <w:pPr>
        <w:tabs>
          <w:tab w:val="clear" w:pos="709"/>
        </w:tabs>
        <w:suppressAutoHyphens w:val="0"/>
        <w:autoSpaceDE w:val="0"/>
        <w:autoSpaceDN w:val="0"/>
        <w:adjustRightInd w:val="0"/>
        <w:spacing w:line="240" w:lineRule="auto"/>
        <w:ind w:left="368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4. Functional Requirements and Non Functional Requirements</w:t>
      </w:r>
    </w:p>
    <w:p w14:paraId="5541BE50" w14:textId="77777777" w:rsidR="001E0B17" w:rsidRDefault="001E0B17" w:rsidP="001E0B17">
      <w:pPr>
        <w:tabs>
          <w:tab w:val="clear" w:pos="709"/>
        </w:tabs>
        <w:ind w:left="368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5.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Detail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Description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of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Methodology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–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(Framework,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&amp;</w:t>
      </w:r>
      <w:r w:rsidR="00EF7904" w:rsidRPr="001E0B1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Module)</w:t>
      </w:r>
    </w:p>
    <w:p w14:paraId="562EDFBF" w14:textId="77777777" w:rsidR="00F27F17" w:rsidRDefault="001E0B17" w:rsidP="00F27F17">
      <w:pPr>
        <w:tabs>
          <w:tab w:val="clear" w:pos="709"/>
        </w:tabs>
        <w:ind w:left="368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6.</w:t>
      </w:r>
      <w:r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Design Constraints &amp; Engineering Standards</w:t>
      </w:r>
    </w:p>
    <w:p w14:paraId="5F4A96AD" w14:textId="77777777" w:rsidR="001E0B17" w:rsidRPr="001E0B17" w:rsidRDefault="00F27F17" w:rsidP="001E0B17">
      <w:pPr>
        <w:tabs>
          <w:tab w:val="clear" w:pos="709"/>
        </w:tabs>
        <w:ind w:left="368" w:firstLine="709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  <w:r w:rsid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EF7904" w:rsidRPr="001E0B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References</w:t>
      </w:r>
    </w:p>
    <w:p w14:paraId="4B834117" w14:textId="77777777" w:rsidR="001E0B17" w:rsidRDefault="001E0B17" w:rsidP="001E0B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prepared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according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IEEE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standard.</w:t>
      </w:r>
    </w:p>
    <w:p w14:paraId="0564EBD2" w14:textId="77777777" w:rsidR="001E0B17" w:rsidRPr="001E0B17" w:rsidRDefault="001E0B17" w:rsidP="001E0B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0B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>Review report to be soft bounded with white cover at the front</w:t>
      </w:r>
    </w:p>
    <w:p w14:paraId="0BB79050" w14:textId="77777777" w:rsidR="00F27F17" w:rsidRDefault="001E0B17" w:rsidP="00F27F17">
      <w:pPr>
        <w:tabs>
          <w:tab w:val="clear" w:pos="709"/>
        </w:tabs>
        <w:ind w:left="720" w:firstLine="698"/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</w:pPr>
      <w:r w:rsidRPr="001E0B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>– First page to be as per sample format attached.</w:t>
      </w:r>
    </w:p>
    <w:p w14:paraId="1C28094F" w14:textId="77777777" w:rsidR="00F27F17" w:rsidRDefault="00F27F17" w:rsidP="00F27F1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Internship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Snapshots, Video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etc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6F9D0AC" w14:textId="77777777" w:rsidR="00F27F17" w:rsidRDefault="00F27F17" w:rsidP="00F27F1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F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>The project report not to exceed more than 20 pages.</w:t>
      </w:r>
    </w:p>
    <w:p w14:paraId="78C7406E" w14:textId="77777777" w:rsidR="00F27F17" w:rsidRDefault="00F27F17" w:rsidP="00F27F1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F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>Student to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 xml:space="preserve"> ensure that the project report</w:t>
      </w:r>
      <w:r w:rsidRPr="00F27F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 xml:space="preserve"> has been accepted by the concerned guide.</w:t>
      </w:r>
    </w:p>
    <w:p w14:paraId="0EFFB606" w14:textId="77777777" w:rsidR="001E0B17" w:rsidRPr="00F27F17" w:rsidRDefault="00F27F17" w:rsidP="00F27F17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7F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>Students who have less than 75% of attendance</w:t>
      </w:r>
      <w:r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 xml:space="preserve"> (In-House)</w:t>
      </w:r>
      <w:r w:rsidRPr="00F27F17">
        <w:rPr>
          <w:rFonts w:ascii="Times New Roman" w:eastAsia="Times New Roman" w:hAnsi="Times New Roman" w:cs="Times New Roman"/>
          <w:kern w:val="0"/>
          <w:sz w:val="23"/>
          <w:szCs w:val="23"/>
          <w:lang w:val="en-IN" w:eastAsia="en-US"/>
        </w:rPr>
        <w:t xml:space="preserve"> will not be permitted to attend this Review.</w:t>
      </w:r>
    </w:p>
    <w:p w14:paraId="02F6B39D" w14:textId="77777777" w:rsidR="00EF7904" w:rsidRDefault="00EF7904">
      <w:pPr>
        <w:jc w:val="both"/>
      </w:pPr>
    </w:p>
    <w:p w14:paraId="4D5540B0" w14:textId="77777777" w:rsidR="00EF7904" w:rsidRPr="00A16269" w:rsidRDefault="00A16269">
      <w:pPr>
        <w:pStyle w:val="ListParagraph"/>
        <w:rPr>
          <w:rFonts w:ascii="Times New Roman" w:hAnsi="Times New Roman" w:cs="Times New Roman"/>
        </w:rPr>
      </w:pPr>
      <w:r w:rsidRPr="00A16269">
        <w:rPr>
          <w:rFonts w:ascii="Times New Roman" w:hAnsi="Times New Roman" w:cs="Times New Roman"/>
        </w:rPr>
        <w:t>Project Coordinator</w:t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proofErr w:type="spellStart"/>
      <w:r w:rsidRPr="00A16269">
        <w:rPr>
          <w:rFonts w:ascii="Times New Roman" w:hAnsi="Times New Roman" w:cs="Times New Roman"/>
        </w:rPr>
        <w:t>Programme</w:t>
      </w:r>
      <w:proofErr w:type="spellEnd"/>
      <w:r w:rsidRPr="00A16269">
        <w:rPr>
          <w:rFonts w:ascii="Times New Roman" w:hAnsi="Times New Roman" w:cs="Times New Roman"/>
        </w:rPr>
        <w:t xml:space="preserve"> </w:t>
      </w:r>
      <w:r w:rsidR="002748F7">
        <w:rPr>
          <w:rFonts w:ascii="Times New Roman" w:hAnsi="Times New Roman" w:cs="Times New Roman"/>
        </w:rPr>
        <w:t>Chair</w:t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="002748F7">
        <w:rPr>
          <w:rFonts w:ascii="Times New Roman" w:hAnsi="Times New Roman" w:cs="Times New Roman"/>
        </w:rPr>
        <w:t xml:space="preserve"> </w:t>
      </w:r>
      <w:r w:rsidRPr="00A16269">
        <w:rPr>
          <w:rFonts w:ascii="Times New Roman" w:hAnsi="Times New Roman" w:cs="Times New Roman"/>
        </w:rPr>
        <w:t>D</w:t>
      </w:r>
      <w:r w:rsidR="002748F7">
        <w:rPr>
          <w:rFonts w:ascii="Times New Roman" w:hAnsi="Times New Roman" w:cs="Times New Roman"/>
        </w:rPr>
        <w:t>ean</w:t>
      </w:r>
    </w:p>
    <w:p w14:paraId="5A9F71AF" w14:textId="77777777" w:rsidR="00B81941" w:rsidRDefault="00A16269">
      <w:pPr>
        <w:pStyle w:val="ListParagraph"/>
        <w:rPr>
          <w:rFonts w:ascii="Times New Roman" w:hAnsi="Times New Roman" w:cs="Times New Roman"/>
        </w:rPr>
      </w:pPr>
      <w:r w:rsidRPr="00A16269">
        <w:rPr>
          <w:rFonts w:ascii="Times New Roman" w:hAnsi="Times New Roman" w:cs="Times New Roman"/>
        </w:rPr>
        <w:t xml:space="preserve">    </w:t>
      </w:r>
      <w:proofErr w:type="spellStart"/>
      <w:r w:rsidRPr="00A16269">
        <w:rPr>
          <w:rFonts w:ascii="Times New Roman" w:hAnsi="Times New Roman" w:cs="Times New Roman"/>
        </w:rPr>
        <w:t>B.Tech.CSE</w:t>
      </w:r>
      <w:proofErr w:type="spellEnd"/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  <w:t xml:space="preserve">     </w:t>
      </w:r>
      <w:proofErr w:type="spellStart"/>
      <w:r w:rsidRPr="00A16269">
        <w:rPr>
          <w:rFonts w:ascii="Times New Roman" w:hAnsi="Times New Roman" w:cs="Times New Roman"/>
        </w:rPr>
        <w:t>B.Tech.CSE</w:t>
      </w:r>
      <w:proofErr w:type="spellEnd"/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</w:r>
      <w:r w:rsidRPr="00A16269">
        <w:rPr>
          <w:rFonts w:ascii="Times New Roman" w:hAnsi="Times New Roman" w:cs="Times New Roman"/>
        </w:rPr>
        <w:tab/>
        <w:t xml:space="preserve"> SCSE</w:t>
      </w:r>
      <w:r w:rsidRPr="00A16269">
        <w:rPr>
          <w:rFonts w:ascii="Times New Roman" w:hAnsi="Times New Roman" w:cs="Times New Roman"/>
        </w:rPr>
        <w:tab/>
      </w:r>
    </w:p>
    <w:p w14:paraId="31D93DF0" w14:textId="77777777" w:rsidR="00F27F17" w:rsidRPr="002B628F" w:rsidRDefault="002B628F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US"/>
        </w:rPr>
      </w:pPr>
      <w:r w:rsidRPr="002B62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IN" w:eastAsia="en-US"/>
        </w:rPr>
        <w:lastRenderedPageBreak/>
        <w:t>Druid Monitoring Dashboard</w:t>
      </w:r>
    </w:p>
    <w:p w14:paraId="7629E139" w14:textId="77777777" w:rsidR="00F27F17" w:rsidRDefault="002B628F" w:rsidP="00F27F17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  <w:t xml:space="preserve"> </w:t>
      </w:r>
    </w:p>
    <w:p w14:paraId="3FB23B06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US"/>
        </w:rPr>
        <w:t>A PROJECT REPORT</w:t>
      </w:r>
    </w:p>
    <w:p w14:paraId="338F1DA3" w14:textId="77777777" w:rsidR="00F27F17" w:rsidRDefault="00F27F17" w:rsidP="00F27F17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US"/>
        </w:rPr>
        <w:t>submitted by</w:t>
      </w:r>
    </w:p>
    <w:p w14:paraId="1470C27F" w14:textId="77777777" w:rsidR="00F27F17" w:rsidRDefault="00F27F17" w:rsidP="00F27F17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US"/>
        </w:rPr>
      </w:pPr>
    </w:p>
    <w:p w14:paraId="44E2322A" w14:textId="77777777" w:rsidR="00F27F17" w:rsidRPr="002B628F" w:rsidRDefault="002B628F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US"/>
        </w:rPr>
        <w:t>Kushagra (11BCE0068)</w:t>
      </w:r>
      <w:bookmarkStart w:id="0" w:name="_GoBack"/>
      <w:bookmarkEnd w:id="0"/>
    </w:p>
    <w:p w14:paraId="34AB5FA8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72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US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IN" w:eastAsia="en-US"/>
        </w:rPr>
        <w:t>in partial fulfillment for the award</w:t>
      </w:r>
    </w:p>
    <w:p w14:paraId="2D81872D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US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US"/>
        </w:rPr>
        <w:t>of the</w:t>
      </w:r>
    </w:p>
    <w:p w14:paraId="5D2B8656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  <w:t>B. Tech</w:t>
      </w:r>
    </w:p>
    <w:p w14:paraId="69CD8BE6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US"/>
        </w:rPr>
      </w:pPr>
      <w:r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US"/>
        </w:rPr>
        <w:t>degree in</w:t>
      </w:r>
    </w:p>
    <w:p w14:paraId="0D7CDDA9" w14:textId="77777777" w:rsidR="00F27F17" w:rsidRDefault="00F27F17" w:rsidP="00F27F17">
      <w:pPr>
        <w:tabs>
          <w:tab w:val="clear" w:pos="709"/>
        </w:tabs>
        <w:suppressAutoHyphens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  <w:t>Computer Science and Engineering</w:t>
      </w:r>
    </w:p>
    <w:p w14:paraId="0A504D7A" w14:textId="77777777" w:rsidR="00F27F17" w:rsidRDefault="00F27F17" w:rsidP="00F27F17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4"/>
          <w:szCs w:val="34"/>
          <w:lang w:val="en-IN" w:eastAsia="en-US"/>
        </w:rPr>
        <w:t>School of Computing Science and Engineering</w:t>
      </w:r>
    </w:p>
    <w:p w14:paraId="45B8F3D2" w14:textId="77777777" w:rsidR="00F27F17" w:rsidRDefault="00F27F17" w:rsidP="00F27F17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5B4D50F2" wp14:editId="40274D73">
            <wp:extent cx="2701191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806" cy="133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F17" w:rsidSect="00470B21">
      <w:pgSz w:w="12240" w:h="15840"/>
      <w:pgMar w:top="1440" w:right="1152" w:bottom="1440" w:left="1152" w:header="720" w:footer="720" w:gutter="0"/>
      <w:cols w:space="720"/>
      <w:docGrid w:linePitch="24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2.%3."/>
      <w:lvlJc w:val="lef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2.%3.%4.%5.%6."/>
      <w:lvlJc w:val="lef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720"/>
        </w:tabs>
        <w:ind w:left="720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2.%3."/>
      <w:lvlJc w:val="lef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2.%3.%4.%5.%6."/>
      <w:lvlJc w:val="lef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720"/>
        </w:tabs>
        <w:ind w:left="7200" w:hanging="18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441D4E7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2.%3."/>
      <w:lvlJc w:val="lef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2.%3.%4.%5.%6."/>
      <w:lvlJc w:val="lef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720"/>
        </w:tabs>
        <w:ind w:left="7200" w:hanging="180"/>
      </w:pPr>
    </w:lvl>
  </w:abstractNum>
  <w:abstractNum w:abstractNumId="10">
    <w:nsid w:val="6E8B074D"/>
    <w:multiLevelType w:val="hybridMultilevel"/>
    <w:tmpl w:val="435A4B8E"/>
    <w:lvl w:ilvl="0" w:tplc="8D22D0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3"/>
    <w:rsid w:val="001E0B17"/>
    <w:rsid w:val="00273C40"/>
    <w:rsid w:val="002748F7"/>
    <w:rsid w:val="002B628F"/>
    <w:rsid w:val="0032240C"/>
    <w:rsid w:val="00353CA9"/>
    <w:rsid w:val="003827AD"/>
    <w:rsid w:val="003F30CA"/>
    <w:rsid w:val="00470B21"/>
    <w:rsid w:val="0057221A"/>
    <w:rsid w:val="00583ADD"/>
    <w:rsid w:val="005D3FF1"/>
    <w:rsid w:val="006407D1"/>
    <w:rsid w:val="00663D06"/>
    <w:rsid w:val="00750991"/>
    <w:rsid w:val="007B447E"/>
    <w:rsid w:val="007F6ADC"/>
    <w:rsid w:val="00833409"/>
    <w:rsid w:val="00884341"/>
    <w:rsid w:val="00923CB3"/>
    <w:rsid w:val="00945DF8"/>
    <w:rsid w:val="009C5FB3"/>
    <w:rsid w:val="00A16269"/>
    <w:rsid w:val="00B16476"/>
    <w:rsid w:val="00B439F2"/>
    <w:rsid w:val="00B81941"/>
    <w:rsid w:val="00BF4211"/>
    <w:rsid w:val="00E43362"/>
    <w:rsid w:val="00EF7904"/>
    <w:rsid w:val="00F2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oNotEmbedSmartTags/>
  <w:decimalSymbol w:val="."/>
  <w:listSeparator w:val=","/>
  <w14:docId w14:val="3FB6EE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11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A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F4211"/>
    <w:rPr>
      <w:rFonts w:ascii="Symbol" w:hAnsi="Symbol" w:cs="Symbol"/>
    </w:rPr>
  </w:style>
  <w:style w:type="character" w:customStyle="1" w:styleId="WW8Num2z1">
    <w:name w:val="WW8Num2z1"/>
    <w:rsid w:val="00BF4211"/>
    <w:rPr>
      <w:rFonts w:ascii="Courier New" w:hAnsi="Courier New" w:cs="Courier New"/>
    </w:rPr>
  </w:style>
  <w:style w:type="character" w:customStyle="1" w:styleId="WW8Num2z2">
    <w:name w:val="WW8Num2z2"/>
    <w:rsid w:val="00BF4211"/>
    <w:rPr>
      <w:rFonts w:ascii="Wingdings" w:hAnsi="Wingdings" w:cs="Wingdings"/>
    </w:rPr>
  </w:style>
  <w:style w:type="character" w:customStyle="1" w:styleId="WW8Num3z0">
    <w:name w:val="WW8Num3z0"/>
    <w:rsid w:val="00BF4211"/>
    <w:rPr>
      <w:rFonts w:ascii="Symbol" w:hAnsi="Symbol" w:cs="Symbol"/>
    </w:rPr>
  </w:style>
  <w:style w:type="character" w:customStyle="1" w:styleId="WW8Num3z1">
    <w:name w:val="WW8Num3z1"/>
    <w:rsid w:val="00BF4211"/>
    <w:rPr>
      <w:rFonts w:ascii="Courier New" w:hAnsi="Courier New" w:cs="Courier New"/>
    </w:rPr>
  </w:style>
  <w:style w:type="character" w:customStyle="1" w:styleId="WW8Num3z2">
    <w:name w:val="WW8Num3z2"/>
    <w:rsid w:val="00BF4211"/>
    <w:rPr>
      <w:rFonts w:ascii="Wingdings" w:hAnsi="Wingdings" w:cs="Wingdings"/>
    </w:rPr>
  </w:style>
  <w:style w:type="character" w:customStyle="1" w:styleId="WW8Num6z0">
    <w:name w:val="WW8Num6z0"/>
    <w:rsid w:val="00BF4211"/>
    <w:rPr>
      <w:rFonts w:ascii="Wingdings" w:hAnsi="Wingdings" w:cs="OpenSymbol"/>
    </w:rPr>
  </w:style>
  <w:style w:type="character" w:customStyle="1" w:styleId="WW8Num7z0">
    <w:name w:val="WW8Num7z0"/>
    <w:rsid w:val="00BF4211"/>
    <w:rPr>
      <w:rFonts w:ascii="Wingdings" w:hAnsi="Wingdings" w:cs="OpenSymbol"/>
    </w:rPr>
  </w:style>
  <w:style w:type="character" w:customStyle="1" w:styleId="WW8Num8z0">
    <w:name w:val="WW8Num8z0"/>
    <w:rsid w:val="00BF4211"/>
    <w:rPr>
      <w:rFonts w:ascii="Wingdings" w:hAnsi="Wingdings" w:cs="OpenSymbol"/>
    </w:rPr>
  </w:style>
  <w:style w:type="character" w:customStyle="1" w:styleId="Absatz-Standardschriftart">
    <w:name w:val="Absatz-Standardschriftart"/>
    <w:rsid w:val="00BF4211"/>
  </w:style>
  <w:style w:type="character" w:customStyle="1" w:styleId="WW-Absatz-Standardschriftart">
    <w:name w:val="WW-Absatz-Standardschriftart"/>
    <w:rsid w:val="00BF4211"/>
  </w:style>
  <w:style w:type="character" w:customStyle="1" w:styleId="WW-Absatz-Standardschriftart1">
    <w:name w:val="WW-Absatz-Standardschriftart1"/>
    <w:rsid w:val="00BF4211"/>
  </w:style>
  <w:style w:type="character" w:customStyle="1" w:styleId="WW-DefaultParagraphFont">
    <w:name w:val="WW-Default Paragraph Font"/>
    <w:rsid w:val="00BF4211"/>
  </w:style>
  <w:style w:type="character" w:customStyle="1" w:styleId="HeaderChar">
    <w:name w:val="Header Char"/>
    <w:basedOn w:val="WW-DefaultParagraphFont"/>
    <w:rsid w:val="00BF4211"/>
  </w:style>
  <w:style w:type="character" w:customStyle="1" w:styleId="FooterChar">
    <w:name w:val="Footer Char"/>
    <w:basedOn w:val="WW-DefaultParagraphFont"/>
    <w:rsid w:val="00BF4211"/>
  </w:style>
  <w:style w:type="character" w:customStyle="1" w:styleId="BalloonTextChar">
    <w:name w:val="Balloon Text Char"/>
    <w:basedOn w:val="WW-DefaultParagraphFont"/>
    <w:rsid w:val="00BF4211"/>
  </w:style>
  <w:style w:type="character" w:customStyle="1" w:styleId="ListLabel1">
    <w:name w:val="ListLabel 1"/>
    <w:rsid w:val="00BF4211"/>
  </w:style>
  <w:style w:type="character" w:customStyle="1" w:styleId="ListLabel2">
    <w:name w:val="ListLabel 2"/>
    <w:rsid w:val="00BF4211"/>
    <w:rPr>
      <w:rFonts w:cs="Symbol"/>
    </w:rPr>
  </w:style>
  <w:style w:type="character" w:customStyle="1" w:styleId="ListLabel3">
    <w:name w:val="ListLabel 3"/>
    <w:rsid w:val="00BF4211"/>
    <w:rPr>
      <w:rFonts w:cs="Courier New"/>
    </w:rPr>
  </w:style>
  <w:style w:type="character" w:customStyle="1" w:styleId="ListLabel4">
    <w:name w:val="ListLabel 4"/>
    <w:rsid w:val="00BF4211"/>
    <w:rPr>
      <w:rFonts w:cs="Wingdings"/>
    </w:rPr>
  </w:style>
  <w:style w:type="character" w:customStyle="1" w:styleId="Bullets">
    <w:name w:val="Bullets"/>
    <w:rsid w:val="00BF421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F421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BF4211"/>
    <w:pPr>
      <w:spacing w:after="120"/>
    </w:pPr>
  </w:style>
  <w:style w:type="paragraph" w:styleId="List">
    <w:name w:val="List"/>
    <w:basedOn w:val="BodyText"/>
    <w:rsid w:val="00BF4211"/>
  </w:style>
  <w:style w:type="paragraph" w:styleId="Caption">
    <w:name w:val="caption"/>
    <w:basedOn w:val="Normal"/>
    <w:qFormat/>
    <w:rsid w:val="00BF421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F4211"/>
    <w:pPr>
      <w:suppressLineNumbers/>
    </w:pPr>
  </w:style>
  <w:style w:type="paragraph" w:styleId="ListParagraph">
    <w:name w:val="List Paragraph"/>
    <w:basedOn w:val="Normal"/>
    <w:qFormat/>
    <w:rsid w:val="00BF4211"/>
  </w:style>
  <w:style w:type="paragraph" w:styleId="Header">
    <w:name w:val="header"/>
    <w:basedOn w:val="Normal"/>
    <w:rsid w:val="00BF4211"/>
    <w:pPr>
      <w:suppressLineNumbers/>
      <w:tabs>
        <w:tab w:val="clear" w:pos="709"/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BF4211"/>
    <w:pPr>
      <w:suppressLineNumbers/>
      <w:tabs>
        <w:tab w:val="clear" w:pos="709"/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BF42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211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A"/>
      <w:kern w:val="1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F4211"/>
    <w:rPr>
      <w:rFonts w:ascii="Symbol" w:hAnsi="Symbol" w:cs="Symbol"/>
    </w:rPr>
  </w:style>
  <w:style w:type="character" w:customStyle="1" w:styleId="WW8Num2z1">
    <w:name w:val="WW8Num2z1"/>
    <w:rsid w:val="00BF4211"/>
    <w:rPr>
      <w:rFonts w:ascii="Courier New" w:hAnsi="Courier New" w:cs="Courier New"/>
    </w:rPr>
  </w:style>
  <w:style w:type="character" w:customStyle="1" w:styleId="WW8Num2z2">
    <w:name w:val="WW8Num2z2"/>
    <w:rsid w:val="00BF4211"/>
    <w:rPr>
      <w:rFonts w:ascii="Wingdings" w:hAnsi="Wingdings" w:cs="Wingdings"/>
    </w:rPr>
  </w:style>
  <w:style w:type="character" w:customStyle="1" w:styleId="WW8Num3z0">
    <w:name w:val="WW8Num3z0"/>
    <w:rsid w:val="00BF4211"/>
    <w:rPr>
      <w:rFonts w:ascii="Symbol" w:hAnsi="Symbol" w:cs="Symbol"/>
    </w:rPr>
  </w:style>
  <w:style w:type="character" w:customStyle="1" w:styleId="WW8Num3z1">
    <w:name w:val="WW8Num3z1"/>
    <w:rsid w:val="00BF4211"/>
    <w:rPr>
      <w:rFonts w:ascii="Courier New" w:hAnsi="Courier New" w:cs="Courier New"/>
    </w:rPr>
  </w:style>
  <w:style w:type="character" w:customStyle="1" w:styleId="WW8Num3z2">
    <w:name w:val="WW8Num3z2"/>
    <w:rsid w:val="00BF4211"/>
    <w:rPr>
      <w:rFonts w:ascii="Wingdings" w:hAnsi="Wingdings" w:cs="Wingdings"/>
    </w:rPr>
  </w:style>
  <w:style w:type="character" w:customStyle="1" w:styleId="WW8Num6z0">
    <w:name w:val="WW8Num6z0"/>
    <w:rsid w:val="00BF4211"/>
    <w:rPr>
      <w:rFonts w:ascii="Wingdings" w:hAnsi="Wingdings" w:cs="OpenSymbol"/>
    </w:rPr>
  </w:style>
  <w:style w:type="character" w:customStyle="1" w:styleId="WW8Num7z0">
    <w:name w:val="WW8Num7z0"/>
    <w:rsid w:val="00BF4211"/>
    <w:rPr>
      <w:rFonts w:ascii="Wingdings" w:hAnsi="Wingdings" w:cs="OpenSymbol"/>
    </w:rPr>
  </w:style>
  <w:style w:type="character" w:customStyle="1" w:styleId="WW8Num8z0">
    <w:name w:val="WW8Num8z0"/>
    <w:rsid w:val="00BF4211"/>
    <w:rPr>
      <w:rFonts w:ascii="Wingdings" w:hAnsi="Wingdings" w:cs="OpenSymbol"/>
    </w:rPr>
  </w:style>
  <w:style w:type="character" w:customStyle="1" w:styleId="Absatz-Standardschriftart">
    <w:name w:val="Absatz-Standardschriftart"/>
    <w:rsid w:val="00BF4211"/>
  </w:style>
  <w:style w:type="character" w:customStyle="1" w:styleId="WW-Absatz-Standardschriftart">
    <w:name w:val="WW-Absatz-Standardschriftart"/>
    <w:rsid w:val="00BF4211"/>
  </w:style>
  <w:style w:type="character" w:customStyle="1" w:styleId="WW-Absatz-Standardschriftart1">
    <w:name w:val="WW-Absatz-Standardschriftart1"/>
    <w:rsid w:val="00BF4211"/>
  </w:style>
  <w:style w:type="character" w:customStyle="1" w:styleId="WW-DefaultParagraphFont">
    <w:name w:val="WW-Default Paragraph Font"/>
    <w:rsid w:val="00BF4211"/>
  </w:style>
  <w:style w:type="character" w:customStyle="1" w:styleId="HeaderChar">
    <w:name w:val="Header Char"/>
    <w:basedOn w:val="WW-DefaultParagraphFont"/>
    <w:rsid w:val="00BF4211"/>
  </w:style>
  <w:style w:type="character" w:customStyle="1" w:styleId="FooterChar">
    <w:name w:val="Footer Char"/>
    <w:basedOn w:val="WW-DefaultParagraphFont"/>
    <w:rsid w:val="00BF4211"/>
  </w:style>
  <w:style w:type="character" w:customStyle="1" w:styleId="BalloonTextChar">
    <w:name w:val="Balloon Text Char"/>
    <w:basedOn w:val="WW-DefaultParagraphFont"/>
    <w:rsid w:val="00BF4211"/>
  </w:style>
  <w:style w:type="character" w:customStyle="1" w:styleId="ListLabel1">
    <w:name w:val="ListLabel 1"/>
    <w:rsid w:val="00BF4211"/>
  </w:style>
  <w:style w:type="character" w:customStyle="1" w:styleId="ListLabel2">
    <w:name w:val="ListLabel 2"/>
    <w:rsid w:val="00BF4211"/>
    <w:rPr>
      <w:rFonts w:cs="Symbol"/>
    </w:rPr>
  </w:style>
  <w:style w:type="character" w:customStyle="1" w:styleId="ListLabel3">
    <w:name w:val="ListLabel 3"/>
    <w:rsid w:val="00BF4211"/>
    <w:rPr>
      <w:rFonts w:cs="Courier New"/>
    </w:rPr>
  </w:style>
  <w:style w:type="character" w:customStyle="1" w:styleId="ListLabel4">
    <w:name w:val="ListLabel 4"/>
    <w:rsid w:val="00BF4211"/>
    <w:rPr>
      <w:rFonts w:cs="Wingdings"/>
    </w:rPr>
  </w:style>
  <w:style w:type="character" w:customStyle="1" w:styleId="Bullets">
    <w:name w:val="Bullets"/>
    <w:rsid w:val="00BF421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BF4211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BF4211"/>
    <w:pPr>
      <w:spacing w:after="120"/>
    </w:pPr>
  </w:style>
  <w:style w:type="paragraph" w:styleId="List">
    <w:name w:val="List"/>
    <w:basedOn w:val="BodyText"/>
    <w:rsid w:val="00BF4211"/>
  </w:style>
  <w:style w:type="paragraph" w:styleId="Caption">
    <w:name w:val="caption"/>
    <w:basedOn w:val="Normal"/>
    <w:qFormat/>
    <w:rsid w:val="00BF4211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BF4211"/>
    <w:pPr>
      <w:suppressLineNumbers/>
    </w:pPr>
  </w:style>
  <w:style w:type="paragraph" w:styleId="ListParagraph">
    <w:name w:val="List Paragraph"/>
    <w:basedOn w:val="Normal"/>
    <w:qFormat/>
    <w:rsid w:val="00BF4211"/>
  </w:style>
  <w:style w:type="paragraph" w:styleId="Header">
    <w:name w:val="header"/>
    <w:basedOn w:val="Normal"/>
    <w:rsid w:val="00BF4211"/>
    <w:pPr>
      <w:suppressLineNumbers/>
      <w:tabs>
        <w:tab w:val="clear" w:pos="709"/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BF4211"/>
    <w:pPr>
      <w:suppressLineNumbers/>
      <w:tabs>
        <w:tab w:val="clear" w:pos="709"/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B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0F891-1A54-5347-9F7E-D7EE2C046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Sharma, Kushagra</cp:lastModifiedBy>
  <cp:revision>3</cp:revision>
  <cp:lastPrinted>2012-03-20T05:36:00Z</cp:lastPrinted>
  <dcterms:created xsi:type="dcterms:W3CDTF">2015-04-02T11:17:00Z</dcterms:created>
  <dcterms:modified xsi:type="dcterms:W3CDTF">2015-04-02T11:18:00Z</dcterms:modified>
</cp:coreProperties>
</file>